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0CE38" w14:textId="426151CA" w:rsidR="0091578F" w:rsidRDefault="00221C80" w:rsidP="001E4C36">
      <w:pPr>
        <w:pStyle w:val="Title"/>
      </w:pPr>
      <w:r>
        <w:t>CSCE 3613 Oper</w:t>
      </w:r>
      <w:r w:rsidR="001E4C36">
        <w:t xml:space="preserve">ating Systems Homework #1 ver. </w:t>
      </w:r>
      <w:r w:rsidR="00F95A9F">
        <w:t>5.1</w:t>
      </w:r>
    </w:p>
    <w:p w14:paraId="6B368660" w14:textId="0BA97A55" w:rsidR="00556E43" w:rsidRPr="00556E43" w:rsidRDefault="00556E43" w:rsidP="00556E43">
      <w:pPr>
        <w:pStyle w:val="Title"/>
      </w:pPr>
    </w:p>
    <w:p w14:paraId="0580A26A" w14:textId="77777777" w:rsidR="0091578F" w:rsidRDefault="0091578F" w:rsidP="004D1180"/>
    <w:p w14:paraId="0F8064F9" w14:textId="6313FA9A" w:rsidR="001E4C36" w:rsidRDefault="001E4C36" w:rsidP="001E4C36">
      <w:r>
        <w:t xml:space="preserve">Name: </w:t>
      </w:r>
      <w:r w:rsidR="00F15815" w:rsidRPr="009045EF">
        <w:rPr>
          <w:b/>
          <w:bCs/>
          <w:sz w:val="24"/>
          <w:szCs w:val="24"/>
        </w:rPr>
        <w:t>Robert Johnson</w:t>
      </w:r>
      <w:r w:rsidRPr="009045EF">
        <w:rPr>
          <w:sz w:val="24"/>
          <w:szCs w:val="24"/>
        </w:rPr>
        <w:t xml:space="preserve"> </w:t>
      </w:r>
    </w:p>
    <w:p w14:paraId="32E37814" w14:textId="03CB0370" w:rsidR="0091578F" w:rsidRDefault="001E4C36" w:rsidP="001E4C36">
      <w:pPr>
        <w:rPr>
          <w:b/>
          <w:bCs/>
        </w:rPr>
      </w:pPr>
      <w:r>
        <w:t>ID:</w:t>
      </w:r>
      <w:r w:rsidR="004D1180">
        <w:t xml:space="preserve"> </w:t>
      </w:r>
      <w:r w:rsidR="00F15815">
        <w:t xml:space="preserve"> </w:t>
      </w:r>
      <w:r w:rsidR="00F15815" w:rsidRPr="009045EF">
        <w:rPr>
          <w:b/>
          <w:bCs/>
          <w:sz w:val="24"/>
          <w:szCs w:val="24"/>
        </w:rPr>
        <w:t>010796992</w:t>
      </w:r>
    </w:p>
    <w:p w14:paraId="5B825A40" w14:textId="77777777" w:rsidR="0091578F" w:rsidRDefault="0091578F" w:rsidP="004D1180"/>
    <w:p w14:paraId="32CD31ED" w14:textId="23CCE18B" w:rsidR="0091578F" w:rsidRDefault="00102B8B" w:rsidP="004D1180">
      <w:r>
        <w:t>52</w:t>
      </w:r>
      <w:r w:rsidR="0071244B">
        <w:t xml:space="preserve"> p</w:t>
      </w:r>
      <w:r w:rsidR="00221C80">
        <w:t>oints</w:t>
      </w:r>
    </w:p>
    <w:p w14:paraId="0501216D" w14:textId="4A4E4DDB" w:rsidR="0091578F" w:rsidRDefault="005C0DD2" w:rsidP="004D1180">
      <w:r>
        <w:t>1</w:t>
      </w:r>
      <w:r w:rsidR="008C5512">
        <w:t>9</w:t>
      </w:r>
      <w:r w:rsidR="00221C80">
        <w:t xml:space="preserve"> questions</w:t>
      </w:r>
    </w:p>
    <w:p w14:paraId="103DA8DB" w14:textId="28839F8B" w:rsidR="001E4C36" w:rsidRDefault="001E4C36" w:rsidP="001E4C36">
      <w:pPr>
        <w:pStyle w:val="Heading1"/>
      </w:pPr>
      <w:r>
        <w:t>Instructions</w:t>
      </w:r>
    </w:p>
    <w:p w14:paraId="6A13936E" w14:textId="77777777" w:rsidR="00556E43" w:rsidRDefault="00556E43" w:rsidP="00556E43">
      <w:pPr>
        <w:numPr>
          <w:ilvl w:val="0"/>
          <w:numId w:val="4"/>
        </w:numPr>
      </w:pPr>
      <w:r>
        <w:t>Type your work, print it to a *single* PDF, and upload it to Blackboard before the due date and time. It is strongly suggested to use the given document.</w:t>
      </w:r>
    </w:p>
    <w:p w14:paraId="0C0BC1AC" w14:textId="77777777" w:rsidR="00556E43" w:rsidRDefault="00556E43" w:rsidP="00556E43">
      <w:pPr>
        <w:numPr>
          <w:ilvl w:val="0"/>
          <w:numId w:val="4"/>
        </w:numPr>
      </w:pPr>
      <w:r>
        <w:t xml:space="preserve">Show </w:t>
      </w:r>
      <w:proofErr w:type="gramStart"/>
      <w:r>
        <w:t>all of</w:t>
      </w:r>
      <w:proofErr w:type="gramEnd"/>
      <w:r>
        <w:t xml:space="preserve"> your work. Without proper justification and details of steps, correct answers alone may not carry full credit.</w:t>
      </w:r>
    </w:p>
    <w:p w14:paraId="3A11ADBD" w14:textId="77777777" w:rsidR="00556E43" w:rsidRDefault="00556E43" w:rsidP="00556E43">
      <w:pPr>
        <w:numPr>
          <w:ilvl w:val="0"/>
          <w:numId w:val="4"/>
        </w:numPr>
      </w:pPr>
      <w:r>
        <w:t>-2 points if you do not insert your name and ID at the top of the document.</w:t>
      </w:r>
    </w:p>
    <w:p w14:paraId="534305B9" w14:textId="77777777" w:rsidR="00556E43" w:rsidRDefault="00556E43" w:rsidP="00556E43">
      <w:pPr>
        <w:numPr>
          <w:ilvl w:val="0"/>
          <w:numId w:val="4"/>
        </w:numPr>
      </w:pPr>
      <w:r>
        <w:t>-5 points if it is not typed.</w:t>
      </w:r>
    </w:p>
    <w:p w14:paraId="4D3F70C9" w14:textId="77777777" w:rsidR="00556E43" w:rsidRDefault="00556E43" w:rsidP="00556E43">
      <w:pPr>
        <w:numPr>
          <w:ilvl w:val="0"/>
          <w:numId w:val="4"/>
        </w:numPr>
      </w:pPr>
      <w:r>
        <w:t>-5 points if it is not a PDF file.</w:t>
      </w:r>
    </w:p>
    <w:p w14:paraId="15D69C0C" w14:textId="351B0A15" w:rsidR="00556E43" w:rsidRDefault="00556E43" w:rsidP="00556E43">
      <w:pPr>
        <w:numPr>
          <w:ilvl w:val="0"/>
          <w:numId w:val="4"/>
        </w:numPr>
      </w:pPr>
      <w:r>
        <w:t xml:space="preserve">-5 points if it is not a single PDF file. Submit one PDF file. Do </w:t>
      </w:r>
      <w:r w:rsidR="00702A56">
        <w:t>NOT</w:t>
      </w:r>
      <w:r>
        <w:t xml:space="preserve"> submit zip files containing one or more files. </w:t>
      </w:r>
    </w:p>
    <w:p w14:paraId="1A052344" w14:textId="67E03773" w:rsidR="00C71090" w:rsidRDefault="00556E43" w:rsidP="00653F36">
      <w:pPr>
        <w:numPr>
          <w:ilvl w:val="0"/>
          <w:numId w:val="4"/>
        </w:numPr>
      </w:pPr>
      <w:r>
        <w:t>-5 points if you present the worked problems out of order. In other words, please present the problems in the order assigned, 1, 2, 3, …</w:t>
      </w:r>
    </w:p>
    <w:p w14:paraId="70B818E6" w14:textId="5522FF23" w:rsidR="00F55E7B" w:rsidRDefault="00F55E7B" w:rsidP="00E555D8">
      <w:pPr>
        <w:pStyle w:val="Heading1"/>
      </w:pPr>
    </w:p>
    <w:p w14:paraId="001400F0" w14:textId="378460D6" w:rsidR="00323A64" w:rsidRDefault="00AB01DC" w:rsidP="009F7FDD">
      <w:r>
        <w:t>1</w:t>
      </w:r>
      <w:r w:rsidR="002E3EAD">
        <w:t>.</w:t>
      </w:r>
      <w:r w:rsidR="00323A64">
        <w:t xml:space="preserve"> (6 pts</w:t>
      </w:r>
      <w:r>
        <w:t>.</w:t>
      </w:r>
      <w:r w:rsidR="00323A64">
        <w:t>) What are the three operating system goals?</w:t>
      </w:r>
    </w:p>
    <w:p w14:paraId="062EEB2E" w14:textId="77777777" w:rsidR="00323A64" w:rsidRPr="0088420F" w:rsidRDefault="00323A64" w:rsidP="009F7FDD">
      <w:pPr>
        <w:rPr>
          <w:b/>
          <w:bCs/>
          <w:sz w:val="24"/>
          <w:szCs w:val="24"/>
        </w:rPr>
      </w:pPr>
    </w:p>
    <w:p w14:paraId="75462C88" w14:textId="77777777" w:rsidR="001C3ECC" w:rsidRPr="0088420F" w:rsidRDefault="001C3ECC" w:rsidP="001C3ECC">
      <w:pPr>
        <w:pStyle w:val="ListParagraph"/>
        <w:numPr>
          <w:ilvl w:val="0"/>
          <w:numId w:val="5"/>
        </w:numPr>
        <w:rPr>
          <w:b/>
          <w:bCs/>
          <w:sz w:val="24"/>
          <w:szCs w:val="24"/>
        </w:rPr>
      </w:pPr>
      <w:r w:rsidRPr="0088420F">
        <w:rPr>
          <w:b/>
          <w:bCs/>
          <w:sz w:val="24"/>
          <w:szCs w:val="24"/>
        </w:rPr>
        <w:t>Execute user programs and make solving user problems easier</w:t>
      </w:r>
    </w:p>
    <w:p w14:paraId="20275837" w14:textId="1E63DD80" w:rsidR="001C3ECC" w:rsidRPr="0088420F" w:rsidRDefault="001C3ECC" w:rsidP="001C3ECC">
      <w:pPr>
        <w:pStyle w:val="ListParagraph"/>
        <w:numPr>
          <w:ilvl w:val="0"/>
          <w:numId w:val="5"/>
        </w:numPr>
        <w:rPr>
          <w:b/>
          <w:bCs/>
          <w:sz w:val="24"/>
          <w:szCs w:val="24"/>
        </w:rPr>
      </w:pPr>
      <w:r w:rsidRPr="0088420F">
        <w:rPr>
          <w:b/>
          <w:bCs/>
          <w:sz w:val="24"/>
          <w:szCs w:val="24"/>
        </w:rPr>
        <w:t>Make the computer system convenient to use</w:t>
      </w:r>
    </w:p>
    <w:p w14:paraId="2521C73D" w14:textId="53EFA2A3" w:rsidR="00F72116" w:rsidRPr="0088420F" w:rsidRDefault="001C3ECC" w:rsidP="001C3ECC">
      <w:pPr>
        <w:pStyle w:val="ListParagraph"/>
        <w:numPr>
          <w:ilvl w:val="0"/>
          <w:numId w:val="5"/>
        </w:numPr>
        <w:rPr>
          <w:b/>
          <w:bCs/>
          <w:sz w:val="24"/>
          <w:szCs w:val="24"/>
        </w:rPr>
      </w:pPr>
      <w:r w:rsidRPr="0088420F">
        <w:rPr>
          <w:b/>
          <w:bCs/>
          <w:sz w:val="24"/>
          <w:szCs w:val="24"/>
        </w:rPr>
        <w:t>Use the computer hardware in an efficient manner</w:t>
      </w:r>
    </w:p>
    <w:p w14:paraId="093A92FC" w14:textId="77777777" w:rsidR="00D10D00" w:rsidRDefault="00D10D00" w:rsidP="009F7FDD"/>
    <w:p w14:paraId="212A2C77" w14:textId="549CE84F" w:rsidR="00844421" w:rsidRDefault="00AC35B2" w:rsidP="009F7FDD">
      <w:r>
        <w:t>2</w:t>
      </w:r>
      <w:r w:rsidR="00844421">
        <w:t>. (4 pts.) Describe the difference between the user and system view of an operating system.</w:t>
      </w:r>
    </w:p>
    <w:p w14:paraId="22890DE5" w14:textId="7EE6D2F1" w:rsidR="001C3ECC" w:rsidRDefault="001C3ECC" w:rsidP="009F7FDD"/>
    <w:p w14:paraId="78377610" w14:textId="3102FC99" w:rsidR="001C3ECC" w:rsidRPr="0088420F" w:rsidRDefault="001C3ECC" w:rsidP="009F7FDD">
      <w:pPr>
        <w:rPr>
          <w:b/>
          <w:bCs/>
          <w:sz w:val="24"/>
          <w:szCs w:val="24"/>
        </w:rPr>
      </w:pPr>
      <w:r>
        <w:tab/>
      </w:r>
      <w:r w:rsidRPr="0088420F">
        <w:rPr>
          <w:b/>
          <w:bCs/>
          <w:sz w:val="24"/>
          <w:szCs w:val="24"/>
        </w:rPr>
        <w:t xml:space="preserve">The user gets the view that makes it easiest for them to use without having to know everything that goes into doing what they are using. The system view is hidden from the user to protect the system from malicious users. They also differ on </w:t>
      </w:r>
      <w:r w:rsidR="00555E04" w:rsidRPr="0088420F">
        <w:rPr>
          <w:b/>
          <w:bCs/>
          <w:sz w:val="24"/>
          <w:szCs w:val="24"/>
        </w:rPr>
        <w:t>utilization;</w:t>
      </w:r>
      <w:r w:rsidRPr="0088420F">
        <w:rPr>
          <w:b/>
          <w:bCs/>
          <w:sz w:val="24"/>
          <w:szCs w:val="24"/>
        </w:rPr>
        <w:t xml:space="preserve"> the system tries to maximize it while the user view </w:t>
      </w:r>
      <w:r w:rsidR="0088420F" w:rsidRPr="0088420F">
        <w:rPr>
          <w:b/>
          <w:bCs/>
          <w:sz w:val="24"/>
          <w:szCs w:val="24"/>
        </w:rPr>
        <w:t>does not</w:t>
      </w:r>
      <w:r w:rsidRPr="0088420F">
        <w:rPr>
          <w:b/>
          <w:bCs/>
          <w:sz w:val="24"/>
          <w:szCs w:val="24"/>
        </w:rPr>
        <w:t xml:space="preserve"> care.</w:t>
      </w:r>
    </w:p>
    <w:p w14:paraId="00386C36" w14:textId="77777777" w:rsidR="00844421" w:rsidRDefault="00844421" w:rsidP="009F7FDD"/>
    <w:p w14:paraId="27258406" w14:textId="1938E9F6" w:rsidR="00D10D00" w:rsidRDefault="00D10D00" w:rsidP="009F7FDD"/>
    <w:p w14:paraId="2807E4BA" w14:textId="77777777" w:rsidR="006C243A" w:rsidRDefault="006C243A" w:rsidP="009F7FDD"/>
    <w:p w14:paraId="66343ACC" w14:textId="17BB1732" w:rsidR="00844421" w:rsidRDefault="00AC35B2" w:rsidP="009F7FDD">
      <w:r>
        <w:t>3</w:t>
      </w:r>
      <w:r w:rsidR="00844421">
        <w:t>. (</w:t>
      </w:r>
      <w:r w:rsidR="00D94674">
        <w:t>1</w:t>
      </w:r>
      <w:r w:rsidR="00844421">
        <w:t xml:space="preserve"> pt.) In the computer science field, the computer engineering field, and in the operating systems class, how many bytes are there in a </w:t>
      </w:r>
      <w:r w:rsidR="00D61D80">
        <w:t>Kilo</w:t>
      </w:r>
      <w:r w:rsidR="00844421">
        <w:t>byte? Be specific. Do not round.</w:t>
      </w:r>
    </w:p>
    <w:p w14:paraId="7F7586A4" w14:textId="00104DD9" w:rsidR="00DD5391" w:rsidRDefault="00DD5391" w:rsidP="009F7FDD"/>
    <w:p w14:paraId="0C871FC7" w14:textId="4EC4EC93" w:rsidR="00DD5391" w:rsidRPr="0088420F" w:rsidRDefault="00DD5391" w:rsidP="00E25ADB">
      <w:pPr>
        <w:ind w:firstLine="720"/>
        <w:rPr>
          <w:b/>
          <w:bCs/>
          <w:sz w:val="24"/>
          <w:szCs w:val="24"/>
        </w:rPr>
      </w:pPr>
      <w:r w:rsidRPr="0088420F">
        <w:rPr>
          <w:b/>
          <w:bCs/>
          <w:sz w:val="24"/>
          <w:szCs w:val="24"/>
        </w:rPr>
        <w:t>There are 1024 bytes in a Kilobyte or 2^10</w:t>
      </w:r>
      <w:r w:rsidR="00356595" w:rsidRPr="0088420F">
        <w:rPr>
          <w:b/>
          <w:bCs/>
          <w:sz w:val="24"/>
          <w:szCs w:val="24"/>
        </w:rPr>
        <w:t>.</w:t>
      </w:r>
    </w:p>
    <w:p w14:paraId="6CFB5CF7" w14:textId="77777777" w:rsidR="00D61D80" w:rsidRDefault="00D61D80" w:rsidP="009F7FDD"/>
    <w:p w14:paraId="6B9A3BAE" w14:textId="37742E93" w:rsidR="00844421" w:rsidRDefault="00844421" w:rsidP="009F7FDD"/>
    <w:p w14:paraId="3EE19C05" w14:textId="77777777" w:rsidR="00FB4A4D" w:rsidRDefault="00FB4A4D" w:rsidP="009F7FDD"/>
    <w:p w14:paraId="4CE3441B" w14:textId="704D06A8" w:rsidR="00FB4A4D" w:rsidRDefault="005E3AA0" w:rsidP="005E3AA0">
      <w:r>
        <w:t xml:space="preserve">4. </w:t>
      </w:r>
      <w:r w:rsidR="00FB4A4D">
        <w:t>(</w:t>
      </w:r>
      <w:r w:rsidR="00D94674">
        <w:t>1</w:t>
      </w:r>
      <w:r w:rsidR="00FB4A4D">
        <w:t xml:space="preserve"> pt.) According to NIST, what is a </w:t>
      </w:r>
      <w:r w:rsidR="00D61D80" w:rsidRPr="005E3AA0">
        <w:rPr>
          <w:i/>
        </w:rPr>
        <w:t>p</w:t>
      </w:r>
      <w:r w:rsidR="00FB4A4D" w:rsidRPr="005E3AA0">
        <w:rPr>
          <w:i/>
        </w:rPr>
        <w:t>ebibyte</w:t>
      </w:r>
      <w:r w:rsidR="00FB4A4D">
        <w:t>? Be specific. Do not round.</w:t>
      </w:r>
    </w:p>
    <w:p w14:paraId="52379D46" w14:textId="77777777" w:rsidR="005E3AA0" w:rsidRDefault="005E3AA0" w:rsidP="005E3AA0"/>
    <w:p w14:paraId="54F1323A" w14:textId="37915CEF" w:rsidR="00FB4A4D" w:rsidRDefault="00144E1E" w:rsidP="009F7FDD">
      <w:pPr>
        <w:rPr>
          <w:b/>
          <w:bCs/>
          <w:sz w:val="24"/>
          <w:szCs w:val="24"/>
        </w:rPr>
      </w:pPr>
      <w:r>
        <w:tab/>
      </w:r>
      <w:r w:rsidRPr="0088420F">
        <w:rPr>
          <w:b/>
          <w:bCs/>
          <w:sz w:val="24"/>
          <w:szCs w:val="24"/>
        </w:rPr>
        <w:t>It is a unit of measurement that describes an amount of data capacity. According to NIST it is 2^50 bytes.</w:t>
      </w:r>
    </w:p>
    <w:p w14:paraId="5EA70BDF" w14:textId="77777777" w:rsidR="00E25ADB" w:rsidRPr="0088420F" w:rsidRDefault="00E25ADB" w:rsidP="009F7FDD">
      <w:pPr>
        <w:rPr>
          <w:b/>
          <w:bCs/>
          <w:sz w:val="24"/>
          <w:szCs w:val="24"/>
        </w:rPr>
      </w:pPr>
    </w:p>
    <w:p w14:paraId="2DE343D2" w14:textId="7F2B9DAF" w:rsidR="00D10D00" w:rsidRDefault="00D10D00" w:rsidP="009F7FDD"/>
    <w:p w14:paraId="6F54A824" w14:textId="77777777" w:rsidR="00CD3C95" w:rsidRDefault="00CD3C95" w:rsidP="009F7FDD"/>
    <w:p w14:paraId="1DC3711B" w14:textId="497F5C0D" w:rsidR="00CD3C95" w:rsidRDefault="00D94674" w:rsidP="009F7FDD">
      <w:r>
        <w:lastRenderedPageBreak/>
        <w:t>5</w:t>
      </w:r>
      <w:r w:rsidR="00CD3C95">
        <w:t xml:space="preserve">. (1 pt.) </w:t>
      </w:r>
      <w:r w:rsidR="00ED25A0">
        <w:t>The typical computer system organization has shared memory, device controllers, and one or more CPUs connected through a common communication channel called a ____.</w:t>
      </w:r>
    </w:p>
    <w:p w14:paraId="35FB4A19" w14:textId="77777777" w:rsidR="00E25ADB" w:rsidRDefault="00E25ADB" w:rsidP="009F7FDD"/>
    <w:p w14:paraId="21B3F165" w14:textId="420EEA03" w:rsidR="007709D2" w:rsidRPr="007709D2" w:rsidRDefault="007709D2" w:rsidP="00E25ADB">
      <w:pPr>
        <w:ind w:firstLine="720"/>
        <w:rPr>
          <w:b/>
          <w:bCs/>
          <w:sz w:val="24"/>
          <w:szCs w:val="24"/>
        </w:rPr>
      </w:pPr>
      <w:r w:rsidRPr="007709D2">
        <w:rPr>
          <w:b/>
          <w:bCs/>
          <w:sz w:val="24"/>
          <w:szCs w:val="24"/>
        </w:rPr>
        <w:t>A bus.</w:t>
      </w:r>
    </w:p>
    <w:p w14:paraId="17F9DCA2" w14:textId="77777777" w:rsidR="00ED25A0" w:rsidRDefault="00ED25A0" w:rsidP="009F7FDD"/>
    <w:p w14:paraId="63A9C156" w14:textId="474D2C13" w:rsidR="00ED25A0" w:rsidRDefault="00ED25A0" w:rsidP="009F7FDD"/>
    <w:p w14:paraId="02AD8804" w14:textId="77777777" w:rsidR="00D10D00" w:rsidRDefault="00D10D00" w:rsidP="009F7FDD"/>
    <w:p w14:paraId="560B6DA2" w14:textId="42A929EE" w:rsidR="00007586" w:rsidRDefault="00D94674" w:rsidP="009F7FDD">
      <w:r>
        <w:t>6</w:t>
      </w:r>
      <w:r w:rsidR="00007586">
        <w:t xml:space="preserve">. (1 pt.) The disk controller </w:t>
      </w:r>
      <w:r w:rsidR="000D6248">
        <w:t>notifies the CPU that it has fetched the data by issuing a(n) ____.</w:t>
      </w:r>
    </w:p>
    <w:p w14:paraId="379CD69E" w14:textId="77777777" w:rsidR="000D6248" w:rsidRDefault="000D6248" w:rsidP="009F7FDD"/>
    <w:p w14:paraId="017E6739" w14:textId="76A0A526" w:rsidR="000D6248" w:rsidRPr="007709D2" w:rsidRDefault="000D6248" w:rsidP="009F7FDD">
      <w:pPr>
        <w:rPr>
          <w:b/>
          <w:bCs/>
          <w:sz w:val="24"/>
          <w:szCs w:val="24"/>
        </w:rPr>
      </w:pPr>
    </w:p>
    <w:p w14:paraId="3DF28C55" w14:textId="61BFC0F6" w:rsidR="00F976D8" w:rsidRPr="007709D2" w:rsidRDefault="007709D2" w:rsidP="00E25ADB">
      <w:pPr>
        <w:ind w:firstLine="720"/>
        <w:rPr>
          <w:b/>
          <w:bCs/>
          <w:sz w:val="24"/>
          <w:szCs w:val="24"/>
        </w:rPr>
      </w:pPr>
      <w:r w:rsidRPr="007709D2">
        <w:rPr>
          <w:b/>
          <w:bCs/>
          <w:sz w:val="24"/>
          <w:szCs w:val="24"/>
        </w:rPr>
        <w:t>Interrupt</w:t>
      </w:r>
    </w:p>
    <w:p w14:paraId="0318F3A4" w14:textId="77777777" w:rsidR="009558D3" w:rsidRDefault="009558D3" w:rsidP="009F7FDD"/>
    <w:p w14:paraId="2999E44F" w14:textId="77777777" w:rsidR="009558D3" w:rsidRDefault="009558D3" w:rsidP="009F7FDD"/>
    <w:p w14:paraId="1CFE7126" w14:textId="6F479E89" w:rsidR="00F976D8" w:rsidRDefault="00D94674" w:rsidP="009F7FDD">
      <w:r>
        <w:t>7</w:t>
      </w:r>
      <w:r w:rsidR="00F976D8">
        <w:t>. (3 pts.) Describe DMA.</w:t>
      </w:r>
    </w:p>
    <w:p w14:paraId="088A826C" w14:textId="77777777" w:rsidR="00F976D8" w:rsidRDefault="00F976D8" w:rsidP="009F7FDD"/>
    <w:p w14:paraId="1B985660" w14:textId="38CE3737" w:rsidR="005A36A1" w:rsidRPr="00A13E5D" w:rsidRDefault="007709D2" w:rsidP="00E25ADB">
      <w:pPr>
        <w:ind w:firstLine="720"/>
        <w:rPr>
          <w:b/>
          <w:bCs/>
          <w:sz w:val="24"/>
          <w:szCs w:val="24"/>
        </w:rPr>
      </w:pPr>
      <w:r w:rsidRPr="00A13E5D">
        <w:rPr>
          <w:b/>
          <w:bCs/>
          <w:sz w:val="24"/>
          <w:szCs w:val="24"/>
        </w:rPr>
        <w:t>DMA stands for Direct Memory Access. This is when a device controller transfers data straight from storage to main memory without going through the CPU like it normally does. This is usually used for high-speed devices that are capable of transmitting information at speeds close to what the memory speed is.</w:t>
      </w:r>
    </w:p>
    <w:p w14:paraId="046F7AF4" w14:textId="77777777" w:rsidR="00BA1FA2" w:rsidRDefault="00BA1FA2" w:rsidP="00BA1FA2"/>
    <w:p w14:paraId="43CC83FC" w14:textId="5882477C" w:rsidR="00BA1FA2" w:rsidRDefault="00D94674" w:rsidP="00BA1FA2">
      <w:r>
        <w:t>8</w:t>
      </w:r>
      <w:r w:rsidR="00BA1FA2">
        <w:t>. (4 pts.) Given that a cache is smaller than the storage being cached, describe the important design problem</w:t>
      </w:r>
      <w:r w:rsidR="00E71B90">
        <w:t xml:space="preserve"> of cache management.</w:t>
      </w:r>
    </w:p>
    <w:p w14:paraId="1F2F9CF2" w14:textId="5949601E" w:rsidR="00E71B90" w:rsidRDefault="00E71B90" w:rsidP="00BA1FA2"/>
    <w:p w14:paraId="6EF93597" w14:textId="3B32074D" w:rsidR="00FB44EC" w:rsidRPr="00FB44EC" w:rsidRDefault="00FB44EC" w:rsidP="00E25ADB">
      <w:pPr>
        <w:ind w:firstLine="720"/>
        <w:rPr>
          <w:b/>
          <w:bCs/>
          <w:sz w:val="24"/>
          <w:szCs w:val="24"/>
        </w:rPr>
      </w:pPr>
      <w:r w:rsidRPr="00FB44EC">
        <w:rPr>
          <w:b/>
          <w:bCs/>
          <w:sz w:val="24"/>
          <w:szCs w:val="24"/>
        </w:rPr>
        <w:t xml:space="preserve">I would say the important design problem of cache management is that because there is so little space in the cache it is important that you pick the right things to keep in the cache that are going to be called the most. This is basically called the hit rate of the cache. Also, making sure to replace old commands that </w:t>
      </w:r>
      <w:r w:rsidR="00E25ADB" w:rsidRPr="00FB44EC">
        <w:rPr>
          <w:b/>
          <w:bCs/>
          <w:sz w:val="24"/>
          <w:szCs w:val="24"/>
        </w:rPr>
        <w:t>are not</w:t>
      </w:r>
      <w:r w:rsidRPr="00FB44EC">
        <w:rPr>
          <w:b/>
          <w:bCs/>
          <w:sz w:val="24"/>
          <w:szCs w:val="24"/>
        </w:rPr>
        <w:t xml:space="preserve"> being used.</w:t>
      </w:r>
    </w:p>
    <w:p w14:paraId="37268D3B" w14:textId="002236A7" w:rsidR="00A039FE" w:rsidRDefault="00A039FE" w:rsidP="008C5512"/>
    <w:p w14:paraId="25B2B6EC" w14:textId="77777777" w:rsidR="000D6248" w:rsidRDefault="000D6248" w:rsidP="009F7FDD"/>
    <w:p w14:paraId="2304994E" w14:textId="10E5B41B" w:rsidR="0091578F" w:rsidRDefault="00D94674" w:rsidP="00B408B8">
      <w:r>
        <w:t>9</w:t>
      </w:r>
      <w:r w:rsidR="00B408B8">
        <w:t xml:space="preserve">. (3 pts.) </w:t>
      </w:r>
      <w:r w:rsidR="00221C80">
        <w:t xml:space="preserve">What are the three advantages of a </w:t>
      </w:r>
      <w:r w:rsidR="00B408B8">
        <w:t>multiprocessor system?</w:t>
      </w:r>
    </w:p>
    <w:p w14:paraId="3DC12350" w14:textId="77777777" w:rsidR="00B408B8" w:rsidRDefault="00B408B8" w:rsidP="00B408B8"/>
    <w:p w14:paraId="4E366BFA" w14:textId="50C4D8A9" w:rsidR="00E25ADB" w:rsidRPr="00E25ADB" w:rsidRDefault="00E25ADB" w:rsidP="00E25ADB">
      <w:pPr>
        <w:pStyle w:val="ListParagraph"/>
        <w:numPr>
          <w:ilvl w:val="0"/>
          <w:numId w:val="7"/>
        </w:numPr>
        <w:rPr>
          <w:b/>
          <w:bCs/>
          <w:sz w:val="24"/>
          <w:szCs w:val="24"/>
        </w:rPr>
      </w:pPr>
      <w:r w:rsidRPr="00E25ADB">
        <w:rPr>
          <w:b/>
          <w:bCs/>
          <w:sz w:val="24"/>
          <w:szCs w:val="24"/>
        </w:rPr>
        <w:t xml:space="preserve">Increased throughput </w:t>
      </w:r>
    </w:p>
    <w:p w14:paraId="61593D4B" w14:textId="4C6FA7CA" w:rsidR="00E25ADB" w:rsidRPr="00E25ADB" w:rsidRDefault="00E25ADB" w:rsidP="00E25ADB">
      <w:pPr>
        <w:pStyle w:val="ListParagraph"/>
        <w:numPr>
          <w:ilvl w:val="0"/>
          <w:numId w:val="7"/>
        </w:numPr>
        <w:rPr>
          <w:b/>
          <w:bCs/>
          <w:sz w:val="24"/>
          <w:szCs w:val="24"/>
        </w:rPr>
      </w:pPr>
      <w:r w:rsidRPr="00E25ADB">
        <w:rPr>
          <w:b/>
          <w:bCs/>
          <w:sz w:val="24"/>
          <w:szCs w:val="24"/>
        </w:rPr>
        <w:t xml:space="preserve">Economy of scale </w:t>
      </w:r>
    </w:p>
    <w:p w14:paraId="326BBF45" w14:textId="1F6CD7F2" w:rsidR="00885D74" w:rsidRPr="00E25ADB" w:rsidRDefault="00E25ADB" w:rsidP="00E25ADB">
      <w:pPr>
        <w:pStyle w:val="ListParagraph"/>
        <w:numPr>
          <w:ilvl w:val="0"/>
          <w:numId w:val="7"/>
        </w:numPr>
        <w:rPr>
          <w:b/>
          <w:bCs/>
          <w:sz w:val="24"/>
          <w:szCs w:val="24"/>
        </w:rPr>
      </w:pPr>
      <w:r w:rsidRPr="00E25ADB">
        <w:rPr>
          <w:b/>
          <w:bCs/>
          <w:sz w:val="24"/>
          <w:szCs w:val="24"/>
        </w:rPr>
        <w:t>Increased reliability – graceful degradation or fault tolerance</w:t>
      </w:r>
    </w:p>
    <w:p w14:paraId="6A95891D" w14:textId="77777777" w:rsidR="00885D74" w:rsidRDefault="00885D74" w:rsidP="004255DD"/>
    <w:p w14:paraId="2EA5ECA7" w14:textId="7F634212" w:rsidR="004255DD" w:rsidRPr="004255DD" w:rsidRDefault="00AC35B2" w:rsidP="004255DD">
      <w:r>
        <w:t>1</w:t>
      </w:r>
      <w:r w:rsidR="00D94674">
        <w:t>0</w:t>
      </w:r>
      <w:r w:rsidR="005B537A">
        <w:t xml:space="preserve">. </w:t>
      </w:r>
      <w:r w:rsidR="00B408B8">
        <w:t xml:space="preserve">(3 pts.) </w:t>
      </w:r>
      <w:r w:rsidR="004255DD" w:rsidRPr="004255DD">
        <w:t>Expand the acronym SMP and describe it.</w:t>
      </w:r>
    </w:p>
    <w:p w14:paraId="27E28441" w14:textId="35884396" w:rsidR="00B408B8" w:rsidRDefault="00E25ADB" w:rsidP="00B408B8">
      <w:r>
        <w:tab/>
      </w:r>
    </w:p>
    <w:p w14:paraId="4795AAF5" w14:textId="316B5EB0" w:rsidR="00E25ADB" w:rsidRPr="005D52A9" w:rsidRDefault="00E25ADB" w:rsidP="00B408B8">
      <w:pPr>
        <w:rPr>
          <w:b/>
          <w:bCs/>
          <w:sz w:val="24"/>
          <w:szCs w:val="24"/>
        </w:rPr>
      </w:pPr>
      <w:r>
        <w:tab/>
      </w:r>
      <w:r w:rsidRPr="005D52A9">
        <w:rPr>
          <w:b/>
          <w:bCs/>
          <w:sz w:val="24"/>
          <w:szCs w:val="24"/>
        </w:rPr>
        <w:t xml:space="preserve">SMP stands for Symmetric Multiprocessing. </w:t>
      </w:r>
      <w:r w:rsidR="0094453D" w:rsidRPr="005D52A9">
        <w:rPr>
          <w:b/>
          <w:bCs/>
          <w:sz w:val="24"/>
          <w:szCs w:val="24"/>
        </w:rPr>
        <w:t xml:space="preserve">This is basically when multiple CPU’s all line up symmetrically and they all talk to each other either along a high-speed bus or </w:t>
      </w:r>
      <w:r w:rsidR="005D52A9" w:rsidRPr="005D52A9">
        <w:rPr>
          <w:b/>
          <w:bCs/>
          <w:sz w:val="24"/>
          <w:szCs w:val="24"/>
        </w:rPr>
        <w:t>parallel</w:t>
      </w:r>
      <w:r w:rsidR="0094453D" w:rsidRPr="005D52A9">
        <w:rPr>
          <w:b/>
          <w:bCs/>
          <w:sz w:val="24"/>
          <w:szCs w:val="24"/>
        </w:rPr>
        <w:t xml:space="preserve"> structure and then talk to main memory.</w:t>
      </w:r>
    </w:p>
    <w:p w14:paraId="442A7B49" w14:textId="3A22BDD6" w:rsidR="008C5512" w:rsidRDefault="008C5512" w:rsidP="008C5512"/>
    <w:p w14:paraId="31456EAE" w14:textId="77777777" w:rsidR="00A720DD" w:rsidRDefault="00A720DD" w:rsidP="004255DD"/>
    <w:p w14:paraId="5730BF7D" w14:textId="4C094831" w:rsidR="00A720DD" w:rsidRDefault="00AC35B2" w:rsidP="004255DD">
      <w:r>
        <w:t>1</w:t>
      </w:r>
      <w:r w:rsidR="00D94674">
        <w:t>1</w:t>
      </w:r>
      <w:r w:rsidR="00406D27">
        <w:t>.</w:t>
      </w:r>
      <w:r w:rsidR="00A720DD">
        <w:t xml:space="preserve"> (3 pts.) What is multiprogramming?</w:t>
      </w:r>
    </w:p>
    <w:p w14:paraId="3F41B7B0" w14:textId="77777777" w:rsidR="00A720DD" w:rsidRDefault="00A720DD" w:rsidP="004255DD"/>
    <w:p w14:paraId="1D578E7D" w14:textId="596180E5" w:rsidR="00A720DD" w:rsidRDefault="005D52A9" w:rsidP="004255DD">
      <w:pPr>
        <w:rPr>
          <w:b/>
          <w:bCs/>
        </w:rPr>
      </w:pPr>
      <w:r>
        <w:tab/>
      </w:r>
      <w:r w:rsidRPr="00377B21">
        <w:rPr>
          <w:b/>
          <w:bCs/>
          <w:sz w:val="24"/>
          <w:szCs w:val="24"/>
        </w:rPr>
        <w:t>Multiprogramming is basically making sure the CPU</w:t>
      </w:r>
      <w:r w:rsidR="001B47E0" w:rsidRPr="00377B21">
        <w:rPr>
          <w:b/>
          <w:bCs/>
          <w:sz w:val="24"/>
          <w:szCs w:val="24"/>
        </w:rPr>
        <w:t>/OS</w:t>
      </w:r>
      <w:r w:rsidRPr="00377B21">
        <w:rPr>
          <w:b/>
          <w:bCs/>
          <w:sz w:val="24"/>
          <w:szCs w:val="24"/>
        </w:rPr>
        <w:t xml:space="preserve"> is always busy, meaning it always is processing job or task. This can be done by scheduling jobs and making sure they are lined up ready to execute. When a job </w:t>
      </w:r>
      <w:r w:rsidR="00D857F3" w:rsidRPr="00377B21">
        <w:rPr>
          <w:b/>
          <w:bCs/>
          <w:sz w:val="24"/>
          <w:szCs w:val="24"/>
        </w:rPr>
        <w:t>must</w:t>
      </w:r>
      <w:r w:rsidRPr="00377B21">
        <w:rPr>
          <w:b/>
          <w:bCs/>
          <w:sz w:val="24"/>
          <w:szCs w:val="24"/>
        </w:rPr>
        <w:t xml:space="preserve"> wait for I/O </w:t>
      </w:r>
      <w:r w:rsidR="00A93E12" w:rsidRPr="00377B21">
        <w:rPr>
          <w:b/>
          <w:bCs/>
          <w:sz w:val="24"/>
          <w:szCs w:val="24"/>
        </w:rPr>
        <w:t xml:space="preserve">for example, </w:t>
      </w:r>
      <w:r w:rsidRPr="00377B21">
        <w:rPr>
          <w:b/>
          <w:bCs/>
          <w:sz w:val="24"/>
          <w:szCs w:val="24"/>
        </w:rPr>
        <w:t xml:space="preserve">we make sure we </w:t>
      </w:r>
      <w:r w:rsidR="006018FA" w:rsidRPr="00377B21">
        <w:rPr>
          <w:b/>
          <w:bCs/>
          <w:sz w:val="24"/>
          <w:szCs w:val="24"/>
        </w:rPr>
        <w:t xml:space="preserve">send that job out </w:t>
      </w:r>
      <w:r w:rsidRPr="00377B21">
        <w:rPr>
          <w:b/>
          <w:bCs/>
          <w:sz w:val="24"/>
          <w:szCs w:val="24"/>
        </w:rPr>
        <w:t xml:space="preserve">and get another one in to start working on. </w:t>
      </w:r>
    </w:p>
    <w:p w14:paraId="0C9AB347" w14:textId="25DC555B" w:rsidR="00232D69" w:rsidRDefault="00232D69" w:rsidP="004255DD">
      <w:pPr>
        <w:rPr>
          <w:b/>
          <w:bCs/>
        </w:rPr>
      </w:pPr>
    </w:p>
    <w:p w14:paraId="10C33E22" w14:textId="2D334910" w:rsidR="00232D69" w:rsidRDefault="00232D69" w:rsidP="004255DD">
      <w:pPr>
        <w:rPr>
          <w:b/>
          <w:bCs/>
        </w:rPr>
      </w:pPr>
    </w:p>
    <w:p w14:paraId="2386B2D2" w14:textId="77777777" w:rsidR="00232D69" w:rsidRPr="001B47E0" w:rsidRDefault="00232D69" w:rsidP="004255DD">
      <w:pPr>
        <w:rPr>
          <w:b/>
          <w:bCs/>
        </w:rPr>
      </w:pPr>
    </w:p>
    <w:p w14:paraId="2BBD4F75" w14:textId="77777777" w:rsidR="00D10D00" w:rsidRDefault="00D10D00" w:rsidP="004255DD"/>
    <w:p w14:paraId="03ADFEDF" w14:textId="351BE6CC" w:rsidR="0091578F" w:rsidRDefault="00AC35B2" w:rsidP="004255DD">
      <w:r>
        <w:lastRenderedPageBreak/>
        <w:t>1</w:t>
      </w:r>
      <w:r w:rsidR="00D94674">
        <w:t>2</w:t>
      </w:r>
      <w:r w:rsidR="003E536A">
        <w:t>. (3 pts.) Describe kernel mode.</w:t>
      </w:r>
    </w:p>
    <w:p w14:paraId="6354C81D" w14:textId="77777777" w:rsidR="003E536A" w:rsidRDefault="003E536A" w:rsidP="004255DD"/>
    <w:p w14:paraId="4BA61F0C" w14:textId="471A8397" w:rsidR="003E536A" w:rsidRPr="002751B9" w:rsidRDefault="00003874" w:rsidP="004255DD">
      <w:pPr>
        <w:rPr>
          <w:b/>
          <w:bCs/>
          <w:sz w:val="24"/>
          <w:szCs w:val="24"/>
        </w:rPr>
      </w:pPr>
      <w:r>
        <w:tab/>
      </w:r>
      <w:r w:rsidRPr="002751B9">
        <w:rPr>
          <w:b/>
          <w:bCs/>
          <w:sz w:val="24"/>
          <w:szCs w:val="24"/>
        </w:rPr>
        <w:t xml:space="preserve">Kernel mode is a mode that only allows instructions designated as privileged to be executed. When a user process executes and calls a system call, we change the trap mode bit which puts us in kernel mode and allows the system to execute the call and then we switch the bit back and we return back to user mode. This is done so that the OS protects itself from certain processes malicious attacking the system or its components or so that a single process </w:t>
      </w:r>
      <w:r w:rsidR="00A749DA" w:rsidRPr="002751B9">
        <w:rPr>
          <w:b/>
          <w:bCs/>
          <w:sz w:val="24"/>
          <w:szCs w:val="24"/>
        </w:rPr>
        <w:t>cannot</w:t>
      </w:r>
      <w:r w:rsidRPr="002751B9">
        <w:rPr>
          <w:b/>
          <w:bCs/>
          <w:sz w:val="24"/>
          <w:szCs w:val="24"/>
        </w:rPr>
        <w:t xml:space="preserve"> freeze up the system.</w:t>
      </w:r>
    </w:p>
    <w:p w14:paraId="7808DE02" w14:textId="77777777" w:rsidR="00D10D00" w:rsidRDefault="00D10D00" w:rsidP="00C62178"/>
    <w:p w14:paraId="2A28F6AD" w14:textId="4E27B822" w:rsidR="00BD57A1" w:rsidRDefault="00AC35B2" w:rsidP="00BD57A1">
      <w:r>
        <w:t>1</w:t>
      </w:r>
      <w:r w:rsidR="00D94674">
        <w:t>3</w:t>
      </w:r>
      <w:r w:rsidR="00BD57A1">
        <w:t>. (3 pts.) What is the difference between a single-threaded process versus a multithreaded process?</w:t>
      </w:r>
    </w:p>
    <w:p w14:paraId="008C0A9E" w14:textId="77777777" w:rsidR="00BD57A1" w:rsidRDefault="00BD57A1" w:rsidP="00BD57A1"/>
    <w:p w14:paraId="0739F122" w14:textId="2C8981EC" w:rsidR="00D10D00" w:rsidRPr="00A64863" w:rsidRDefault="00A749DA" w:rsidP="00BD57A1">
      <w:pPr>
        <w:rPr>
          <w:b/>
          <w:bCs/>
        </w:rPr>
      </w:pPr>
      <w:r>
        <w:tab/>
      </w:r>
      <w:r w:rsidRPr="00A64863">
        <w:rPr>
          <w:b/>
          <w:bCs/>
          <w:sz w:val="24"/>
          <w:szCs w:val="24"/>
        </w:rPr>
        <w:t xml:space="preserve">A single-threaded process means a process only has one program counter and executes instructions one at a time until completion. Multi-threaded </w:t>
      </w:r>
      <w:r w:rsidR="000C714B" w:rsidRPr="00A64863">
        <w:rPr>
          <w:b/>
          <w:bCs/>
          <w:sz w:val="24"/>
          <w:szCs w:val="24"/>
        </w:rPr>
        <w:t>processes,</w:t>
      </w:r>
      <w:r w:rsidRPr="00A64863">
        <w:rPr>
          <w:b/>
          <w:bCs/>
          <w:sz w:val="24"/>
          <w:szCs w:val="24"/>
        </w:rPr>
        <w:t xml:space="preserve"> however, has a program counter PER thread so multiple instructions can be executed simultaneously.</w:t>
      </w:r>
    </w:p>
    <w:p w14:paraId="7F75FCA6" w14:textId="77777777" w:rsidR="00C761C5" w:rsidRDefault="00C761C5" w:rsidP="00C62178"/>
    <w:p w14:paraId="6C6A5CB2" w14:textId="15A307E9" w:rsidR="00C761C5" w:rsidRDefault="00AC35B2" w:rsidP="00C62178">
      <w:r>
        <w:t>1</w:t>
      </w:r>
      <w:r w:rsidR="00D94674">
        <w:t>4</w:t>
      </w:r>
      <w:r w:rsidR="00C761C5">
        <w:t>. (3 pts.) What is cache coherency?</w:t>
      </w:r>
    </w:p>
    <w:p w14:paraId="47730430" w14:textId="0E208197" w:rsidR="00C761C5" w:rsidRDefault="00512DCF" w:rsidP="00C62178">
      <w:r>
        <w:tab/>
      </w:r>
    </w:p>
    <w:p w14:paraId="10182EF0" w14:textId="3EDE7064" w:rsidR="00512DCF" w:rsidRPr="00D705F0" w:rsidRDefault="00512DCF" w:rsidP="00C62178">
      <w:pPr>
        <w:rPr>
          <w:b/>
          <w:bCs/>
        </w:rPr>
      </w:pPr>
      <w:r>
        <w:tab/>
      </w:r>
      <w:r w:rsidRPr="00D705F0">
        <w:rPr>
          <w:b/>
          <w:bCs/>
          <w:sz w:val="24"/>
          <w:szCs w:val="24"/>
        </w:rPr>
        <w:t>Cache coherency is that rule that we need to keep track of variables and values as they are getting moved through different levels of the storage hierarchy. We want to make sure we have the most recent and correct values in our CPU caches.</w:t>
      </w:r>
    </w:p>
    <w:p w14:paraId="08296C67" w14:textId="5C7CED6C" w:rsidR="000849E5" w:rsidRDefault="000849E5" w:rsidP="008C5512"/>
    <w:p w14:paraId="4FBFF882" w14:textId="77777777" w:rsidR="003627C6" w:rsidRDefault="003627C6" w:rsidP="00370C4D"/>
    <w:p w14:paraId="12AD7071" w14:textId="218F9E52" w:rsidR="003627C6" w:rsidRDefault="005137EE" w:rsidP="00370C4D">
      <w:r>
        <w:t>1</w:t>
      </w:r>
      <w:r w:rsidR="00D94674">
        <w:t>5</w:t>
      </w:r>
      <w:r w:rsidR="003627C6">
        <w:t>. (2 pts.) Define what the host operating system is in a virtual machine environment.</w:t>
      </w:r>
    </w:p>
    <w:p w14:paraId="22BF5108" w14:textId="77777777" w:rsidR="003627C6" w:rsidRDefault="003627C6" w:rsidP="00370C4D"/>
    <w:p w14:paraId="7632BE0E" w14:textId="32C08AE3" w:rsidR="003627C6" w:rsidRPr="001344ED" w:rsidRDefault="001344ED" w:rsidP="00370C4D">
      <w:pPr>
        <w:rPr>
          <w:b/>
          <w:bCs/>
          <w:sz w:val="24"/>
          <w:szCs w:val="24"/>
        </w:rPr>
      </w:pPr>
      <w:r>
        <w:tab/>
      </w:r>
      <w:r w:rsidRPr="001344ED">
        <w:rPr>
          <w:b/>
          <w:bCs/>
          <w:sz w:val="24"/>
          <w:szCs w:val="24"/>
        </w:rPr>
        <w:t>The host operating system in this case will be whatever operating system the CPU is natively running this virtual machine environment on. So, in my case, I am on Windows, and if I were to boot up the VirtualBox software and run the Ubuntu OS in this virtual machine environment, my HOST operating system would be Windows.</w:t>
      </w:r>
    </w:p>
    <w:p w14:paraId="2DA7FB98" w14:textId="77777777" w:rsidR="00692997" w:rsidRDefault="00692997" w:rsidP="00370C4D"/>
    <w:p w14:paraId="206BBE74" w14:textId="27250182" w:rsidR="00692997" w:rsidRDefault="00D94674" w:rsidP="00370C4D">
      <w:r>
        <w:t>16</w:t>
      </w:r>
      <w:r w:rsidR="00692997">
        <w:t xml:space="preserve">. (3 pts.) Describe a </w:t>
      </w:r>
      <w:r w:rsidR="003C03C1">
        <w:t>real-time embedded system operating system.</w:t>
      </w:r>
    </w:p>
    <w:p w14:paraId="204F8D1A" w14:textId="77777777" w:rsidR="003C03C1" w:rsidRDefault="003C03C1" w:rsidP="00370C4D"/>
    <w:p w14:paraId="5784199B" w14:textId="276230DD" w:rsidR="001833F9" w:rsidRPr="00FE2A06" w:rsidRDefault="00FE2A06" w:rsidP="008C5512">
      <w:pPr>
        <w:rPr>
          <w:b/>
          <w:bCs/>
        </w:rPr>
      </w:pPr>
      <w:r>
        <w:tab/>
      </w:r>
      <w:r w:rsidRPr="00FE2A06">
        <w:rPr>
          <w:b/>
          <w:bCs/>
          <w:sz w:val="24"/>
          <w:szCs w:val="24"/>
        </w:rPr>
        <w:t xml:space="preserve">A real-time embedded system is the most prevalent form of computing. These are systems built for performing very specific tasks. These are the system embedded in cars, microwaves, robots, smart fridges, etc. They are designed to do very specific things very quickly within a certain time constraint. They must have fast response times from their inputs and control devices. You </w:t>
      </w:r>
      <w:r w:rsidR="00BB1389" w:rsidRPr="00FE2A06">
        <w:rPr>
          <w:b/>
          <w:bCs/>
          <w:sz w:val="24"/>
          <w:szCs w:val="24"/>
        </w:rPr>
        <w:t>do not</w:t>
      </w:r>
      <w:r w:rsidRPr="00FE2A06">
        <w:rPr>
          <w:b/>
          <w:bCs/>
          <w:sz w:val="24"/>
          <w:szCs w:val="24"/>
        </w:rPr>
        <w:t xml:space="preserve"> want to turn a plane, or a car and the system takes a few seconds to compute and make it turn. </w:t>
      </w:r>
    </w:p>
    <w:p w14:paraId="2F225C93" w14:textId="77777777" w:rsidR="00EA75DA" w:rsidRDefault="00EA75DA" w:rsidP="00370C4D"/>
    <w:p w14:paraId="54464154" w14:textId="230A58A0" w:rsidR="00EA75DA" w:rsidRDefault="00D94674" w:rsidP="00370C4D">
      <w:r>
        <w:t>17</w:t>
      </w:r>
      <w:r w:rsidR="00EA75DA">
        <w:t xml:space="preserve">. (2 pts.) In cloud computing, define and describe </w:t>
      </w:r>
      <w:r w:rsidR="009D4B8D">
        <w:t>PaaS</w:t>
      </w:r>
      <w:r w:rsidR="00EA75DA">
        <w:t>.</w:t>
      </w:r>
    </w:p>
    <w:p w14:paraId="296CE7EF" w14:textId="77777777" w:rsidR="009D4B8D" w:rsidRDefault="009D4B8D" w:rsidP="00370C4D"/>
    <w:p w14:paraId="59F2DFF4" w14:textId="26293CFE" w:rsidR="00FF4E63" w:rsidRPr="007049C9" w:rsidRDefault="00FF71B4" w:rsidP="008C5512">
      <w:pPr>
        <w:rPr>
          <w:b/>
          <w:bCs/>
        </w:rPr>
      </w:pPr>
      <w:r>
        <w:tab/>
      </w:r>
      <w:r w:rsidRPr="007049C9">
        <w:rPr>
          <w:b/>
          <w:bCs/>
          <w:sz w:val="24"/>
          <w:szCs w:val="24"/>
        </w:rPr>
        <w:t xml:space="preserve">PaaS stands for Platform as a Service. This is when a consumer can deploy their OWN applications on a platform (cloud infrastructure). The consumer </w:t>
      </w:r>
      <w:r w:rsidR="007049C9" w:rsidRPr="007049C9">
        <w:rPr>
          <w:b/>
          <w:bCs/>
          <w:sz w:val="24"/>
          <w:szCs w:val="24"/>
        </w:rPr>
        <w:t>does not</w:t>
      </w:r>
      <w:r w:rsidRPr="007049C9">
        <w:rPr>
          <w:b/>
          <w:bCs/>
          <w:sz w:val="24"/>
          <w:szCs w:val="24"/>
        </w:rPr>
        <w:t xml:space="preserve"> control how this platform or infrastructure works but they control how their applications that go onto the platform work. This means the platform is a service. An example would be the Google App Engine or iOS app store which allows consumers to deploy their apps onto these platforms.</w:t>
      </w:r>
    </w:p>
    <w:p w14:paraId="43055F08" w14:textId="77777777" w:rsidR="008C5512" w:rsidRDefault="008C5512" w:rsidP="008C5512"/>
    <w:p w14:paraId="7CFCC5B6" w14:textId="77777777" w:rsidR="00706501" w:rsidRDefault="00706501" w:rsidP="00F27BF1"/>
    <w:p w14:paraId="5664DC11" w14:textId="5D0A6780" w:rsidR="00132AD5" w:rsidRDefault="00D94674" w:rsidP="00F27BF1">
      <w:r>
        <w:lastRenderedPageBreak/>
        <w:t>18</w:t>
      </w:r>
      <w:r w:rsidR="00C74603">
        <w:t>. (</w:t>
      </w:r>
      <w:r>
        <w:t>3</w:t>
      </w:r>
      <w:r w:rsidR="00132AD5">
        <w:t xml:space="preserve"> pts.) </w:t>
      </w:r>
      <w:r w:rsidR="00C74603">
        <w:t>Describe the copyleft license used in open source agreements and list the name of a common copyleft license.</w:t>
      </w:r>
    </w:p>
    <w:p w14:paraId="7B054157" w14:textId="62698639" w:rsidR="00C74603" w:rsidRPr="006B55BC" w:rsidRDefault="00BB1389" w:rsidP="00F27BF1">
      <w:pPr>
        <w:rPr>
          <w:b/>
          <w:bCs/>
        </w:rPr>
      </w:pPr>
      <w:r>
        <w:tab/>
      </w:r>
      <w:r w:rsidRPr="006B55BC">
        <w:rPr>
          <w:b/>
          <w:bCs/>
          <w:sz w:val="24"/>
          <w:szCs w:val="24"/>
        </w:rPr>
        <w:t xml:space="preserve">Copyleft is the more liberal version of copyright. This license says that first, you have to have your code open source so others can improve on it, but it also means if someone does improve your software and redistributes it, they have to say that it is a derivative of your software. A common copyleft license is the GNU Public License or “GPL”. </w:t>
      </w:r>
      <w:r w:rsidR="006B55BC" w:rsidRPr="006B55BC">
        <w:rPr>
          <w:b/>
          <w:bCs/>
          <w:sz w:val="24"/>
          <w:szCs w:val="24"/>
        </w:rPr>
        <w:t>So,</w:t>
      </w:r>
      <w:r w:rsidRPr="006B55BC">
        <w:rPr>
          <w:b/>
          <w:bCs/>
          <w:sz w:val="24"/>
          <w:szCs w:val="24"/>
        </w:rPr>
        <w:t xml:space="preserve"> if someone takes the GNU software and improves it, they </w:t>
      </w:r>
      <w:r w:rsidR="006B55BC" w:rsidRPr="006B55BC">
        <w:rPr>
          <w:b/>
          <w:bCs/>
          <w:sz w:val="24"/>
          <w:szCs w:val="24"/>
        </w:rPr>
        <w:t>must</w:t>
      </w:r>
      <w:r w:rsidRPr="006B55BC">
        <w:rPr>
          <w:b/>
          <w:bCs/>
          <w:sz w:val="24"/>
          <w:szCs w:val="24"/>
        </w:rPr>
        <w:t xml:space="preserve"> redistribute under the same GNU Public License.</w:t>
      </w:r>
    </w:p>
    <w:p w14:paraId="53A00F93" w14:textId="4E9FA4EC" w:rsidR="00E91D03" w:rsidRDefault="00E91D03" w:rsidP="008C5512"/>
    <w:p w14:paraId="0839DEAB" w14:textId="77777777" w:rsidR="00706501" w:rsidRDefault="00706501" w:rsidP="00F27BF1"/>
    <w:p w14:paraId="78DAA431" w14:textId="2418B048" w:rsidR="0091578F" w:rsidRDefault="00D94674" w:rsidP="00F27BF1">
      <w:r>
        <w:t>19</w:t>
      </w:r>
      <w:r w:rsidR="00F27BF1">
        <w:t>. (3 pts.) List</w:t>
      </w:r>
      <w:r w:rsidR="00221C80">
        <w:t xml:space="preserve"> the three general methods used to pass</w:t>
      </w:r>
      <w:r w:rsidR="00950AD3">
        <w:t xml:space="preserve"> parameters to the operating system</w:t>
      </w:r>
      <w:r w:rsidR="001157F9">
        <w:t>.</w:t>
      </w:r>
    </w:p>
    <w:p w14:paraId="6177CEF5" w14:textId="77777777" w:rsidR="00D10D00" w:rsidRDefault="00D10D00" w:rsidP="00F27BF1"/>
    <w:p w14:paraId="2F1FE9DD" w14:textId="6F0E4F2D" w:rsidR="00706501" w:rsidRPr="00D668AC" w:rsidRDefault="002635BC" w:rsidP="002635BC">
      <w:pPr>
        <w:pStyle w:val="ListParagraph"/>
        <w:numPr>
          <w:ilvl w:val="0"/>
          <w:numId w:val="8"/>
        </w:numPr>
        <w:rPr>
          <w:b/>
          <w:bCs/>
          <w:sz w:val="24"/>
          <w:szCs w:val="24"/>
        </w:rPr>
      </w:pPr>
      <w:r w:rsidRPr="00D668AC">
        <w:rPr>
          <w:b/>
          <w:bCs/>
          <w:sz w:val="24"/>
          <w:szCs w:val="24"/>
        </w:rPr>
        <w:t>Registers</w:t>
      </w:r>
    </w:p>
    <w:p w14:paraId="130057C7" w14:textId="05D34791" w:rsidR="002635BC" w:rsidRPr="00D668AC" w:rsidRDefault="002635BC" w:rsidP="002635BC">
      <w:pPr>
        <w:pStyle w:val="ListParagraph"/>
        <w:numPr>
          <w:ilvl w:val="0"/>
          <w:numId w:val="8"/>
        </w:numPr>
        <w:rPr>
          <w:b/>
          <w:bCs/>
          <w:sz w:val="24"/>
          <w:szCs w:val="24"/>
        </w:rPr>
      </w:pPr>
      <w:r w:rsidRPr="00D668AC">
        <w:rPr>
          <w:b/>
          <w:bCs/>
          <w:sz w:val="24"/>
          <w:szCs w:val="24"/>
        </w:rPr>
        <w:t>A block or table in memory and the address of it.</w:t>
      </w:r>
    </w:p>
    <w:p w14:paraId="156D3EB3" w14:textId="65589B36" w:rsidR="002635BC" w:rsidRPr="00D668AC" w:rsidRDefault="002635BC" w:rsidP="002635BC">
      <w:pPr>
        <w:pStyle w:val="ListParagraph"/>
        <w:numPr>
          <w:ilvl w:val="0"/>
          <w:numId w:val="8"/>
        </w:numPr>
        <w:rPr>
          <w:b/>
          <w:bCs/>
          <w:sz w:val="24"/>
          <w:szCs w:val="24"/>
        </w:rPr>
      </w:pPr>
      <w:r w:rsidRPr="00D668AC">
        <w:rPr>
          <w:b/>
          <w:bCs/>
          <w:sz w:val="24"/>
          <w:szCs w:val="24"/>
        </w:rPr>
        <w:t>Stack</w:t>
      </w:r>
    </w:p>
    <w:p w14:paraId="765B8F69" w14:textId="77777777" w:rsidR="00706501" w:rsidRDefault="00706501" w:rsidP="00F27BF1"/>
    <w:p w14:paraId="14D85313" w14:textId="6F93A9B4" w:rsidR="0091578F" w:rsidRDefault="001841B6" w:rsidP="003B5D52">
      <w:r>
        <w:t>The End.</w:t>
      </w:r>
    </w:p>
    <w:sectPr w:rsidR="0091578F" w:rsidSect="009F7FDD">
      <w:head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E6F70" w14:textId="77777777" w:rsidR="00697129" w:rsidRDefault="00697129" w:rsidP="001E4C36">
      <w:r>
        <w:separator/>
      </w:r>
    </w:p>
  </w:endnote>
  <w:endnote w:type="continuationSeparator" w:id="0">
    <w:p w14:paraId="4A2F49D6" w14:textId="77777777" w:rsidR="00697129" w:rsidRDefault="00697129" w:rsidP="001E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5832C" w14:textId="77777777" w:rsidR="00697129" w:rsidRDefault="00697129" w:rsidP="001E4C36">
      <w:r>
        <w:separator/>
      </w:r>
    </w:p>
  </w:footnote>
  <w:footnote w:type="continuationSeparator" w:id="0">
    <w:p w14:paraId="5506830B" w14:textId="77777777" w:rsidR="00697129" w:rsidRDefault="00697129" w:rsidP="001E4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D0FFE" w14:textId="77777777" w:rsidR="0091578F" w:rsidRDefault="00221C80" w:rsidP="001E4C36">
    <w:pPr>
      <w:pStyle w:val="Header1"/>
      <w:jc w:val="right"/>
    </w:pPr>
    <w:r>
      <w:t xml:space="preserve">Page </w:t>
    </w:r>
    <w:r>
      <w:fldChar w:fldCharType="begin"/>
    </w:r>
    <w:r>
      <w:instrText xml:space="preserve"> PAGE </w:instrText>
    </w:r>
    <w:r>
      <w:fldChar w:fldCharType="separate"/>
    </w:r>
    <w:r w:rsidR="00FB0724">
      <w:rPr>
        <w:noProof/>
      </w:rPr>
      <w:t>5</w:t>
    </w:r>
    <w:r>
      <w:fldChar w:fldCharType="end"/>
    </w:r>
    <w:r>
      <w:t xml:space="preserve"> of </w:t>
    </w:r>
    <w:fldSimple w:instr=" NUMPAGES ">
      <w:r w:rsidR="00FB0724">
        <w:rPr>
          <w:noProof/>
        </w:rPr>
        <w:t>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981106C"/>
    <w:multiLevelType w:val="hybridMultilevel"/>
    <w:tmpl w:val="3FF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4057D"/>
    <w:multiLevelType w:val="hybridMultilevel"/>
    <w:tmpl w:val="7BA4D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B80857"/>
    <w:multiLevelType w:val="hybridMultilevel"/>
    <w:tmpl w:val="2004B4C2"/>
    <w:lvl w:ilvl="0" w:tplc="EEEA4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8A0C90"/>
    <w:multiLevelType w:val="hybridMultilevel"/>
    <w:tmpl w:val="636A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07071"/>
    <w:multiLevelType w:val="hybridMultilevel"/>
    <w:tmpl w:val="D0AA97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163"/>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64"/>
    <w:rsid w:val="00003874"/>
    <w:rsid w:val="000066ED"/>
    <w:rsid w:val="00007586"/>
    <w:rsid w:val="00045049"/>
    <w:rsid w:val="00064D26"/>
    <w:rsid w:val="00081DF0"/>
    <w:rsid w:val="000827B2"/>
    <w:rsid w:val="000849E5"/>
    <w:rsid w:val="000C714B"/>
    <w:rsid w:val="000D6248"/>
    <w:rsid w:val="000D728D"/>
    <w:rsid w:val="000F5819"/>
    <w:rsid w:val="000F7AD7"/>
    <w:rsid w:val="00102B8B"/>
    <w:rsid w:val="001157F9"/>
    <w:rsid w:val="00130B2B"/>
    <w:rsid w:val="00132AD5"/>
    <w:rsid w:val="001344ED"/>
    <w:rsid w:val="00144E1E"/>
    <w:rsid w:val="00155D8A"/>
    <w:rsid w:val="001833F9"/>
    <w:rsid w:val="001841B6"/>
    <w:rsid w:val="00190A04"/>
    <w:rsid w:val="001B3993"/>
    <w:rsid w:val="001B47E0"/>
    <w:rsid w:val="001C3ECC"/>
    <w:rsid w:val="001C60C1"/>
    <w:rsid w:val="001E4C36"/>
    <w:rsid w:val="00204486"/>
    <w:rsid w:val="00221C80"/>
    <w:rsid w:val="00232D69"/>
    <w:rsid w:val="002635BC"/>
    <w:rsid w:val="002751B9"/>
    <w:rsid w:val="00291ECB"/>
    <w:rsid w:val="002D1F5C"/>
    <w:rsid w:val="002D7838"/>
    <w:rsid w:val="002E3EAD"/>
    <w:rsid w:val="002E5A64"/>
    <w:rsid w:val="00300154"/>
    <w:rsid w:val="003064C9"/>
    <w:rsid w:val="00323A64"/>
    <w:rsid w:val="003302FD"/>
    <w:rsid w:val="00356595"/>
    <w:rsid w:val="003627C6"/>
    <w:rsid w:val="00370C4D"/>
    <w:rsid w:val="0037745D"/>
    <w:rsid w:val="00377B21"/>
    <w:rsid w:val="003B5D52"/>
    <w:rsid w:val="003C03C1"/>
    <w:rsid w:val="003D1B3F"/>
    <w:rsid w:val="003E536A"/>
    <w:rsid w:val="003E723D"/>
    <w:rsid w:val="00406D27"/>
    <w:rsid w:val="004255DD"/>
    <w:rsid w:val="004615B2"/>
    <w:rsid w:val="004D1180"/>
    <w:rsid w:val="004E3A92"/>
    <w:rsid w:val="00512DCF"/>
    <w:rsid w:val="005137EE"/>
    <w:rsid w:val="00551DC1"/>
    <w:rsid w:val="00555E04"/>
    <w:rsid w:val="00556E43"/>
    <w:rsid w:val="00557D51"/>
    <w:rsid w:val="005A36A1"/>
    <w:rsid w:val="005B537A"/>
    <w:rsid w:val="005C0DD2"/>
    <w:rsid w:val="005D52A9"/>
    <w:rsid w:val="005E3AA0"/>
    <w:rsid w:val="006018FA"/>
    <w:rsid w:val="00617AD7"/>
    <w:rsid w:val="00641CDD"/>
    <w:rsid w:val="0065042D"/>
    <w:rsid w:val="00653F36"/>
    <w:rsid w:val="00664EF0"/>
    <w:rsid w:val="00665544"/>
    <w:rsid w:val="00692997"/>
    <w:rsid w:val="00697129"/>
    <w:rsid w:val="006A40DB"/>
    <w:rsid w:val="006B3C8A"/>
    <w:rsid w:val="006B55BC"/>
    <w:rsid w:val="006C243A"/>
    <w:rsid w:val="006D7644"/>
    <w:rsid w:val="006F07CE"/>
    <w:rsid w:val="006F1267"/>
    <w:rsid w:val="006F75C0"/>
    <w:rsid w:val="00702A56"/>
    <w:rsid w:val="007049C9"/>
    <w:rsid w:val="00706501"/>
    <w:rsid w:val="0071244B"/>
    <w:rsid w:val="0071397E"/>
    <w:rsid w:val="00730753"/>
    <w:rsid w:val="007709D2"/>
    <w:rsid w:val="007B519B"/>
    <w:rsid w:val="00832ABD"/>
    <w:rsid w:val="008408F3"/>
    <w:rsid w:val="00844421"/>
    <w:rsid w:val="00865A06"/>
    <w:rsid w:val="00873367"/>
    <w:rsid w:val="008821D3"/>
    <w:rsid w:val="0088420F"/>
    <w:rsid w:val="00885D74"/>
    <w:rsid w:val="008B2C77"/>
    <w:rsid w:val="008B2F80"/>
    <w:rsid w:val="008C1741"/>
    <w:rsid w:val="008C5512"/>
    <w:rsid w:val="009045EF"/>
    <w:rsid w:val="0091578F"/>
    <w:rsid w:val="0094453D"/>
    <w:rsid w:val="00950AD3"/>
    <w:rsid w:val="009558D3"/>
    <w:rsid w:val="009B6DF7"/>
    <w:rsid w:val="009D4B8D"/>
    <w:rsid w:val="009F627E"/>
    <w:rsid w:val="009F7FDD"/>
    <w:rsid w:val="00A039FE"/>
    <w:rsid w:val="00A03E6A"/>
    <w:rsid w:val="00A13E5D"/>
    <w:rsid w:val="00A1463E"/>
    <w:rsid w:val="00A335C3"/>
    <w:rsid w:val="00A465E6"/>
    <w:rsid w:val="00A479CE"/>
    <w:rsid w:val="00A64863"/>
    <w:rsid w:val="00A720DD"/>
    <w:rsid w:val="00A749DA"/>
    <w:rsid w:val="00A93E12"/>
    <w:rsid w:val="00A96445"/>
    <w:rsid w:val="00AB01DC"/>
    <w:rsid w:val="00AC35B2"/>
    <w:rsid w:val="00AF2351"/>
    <w:rsid w:val="00B04C94"/>
    <w:rsid w:val="00B408B8"/>
    <w:rsid w:val="00B4271C"/>
    <w:rsid w:val="00B45B75"/>
    <w:rsid w:val="00B46814"/>
    <w:rsid w:val="00BA1FA2"/>
    <w:rsid w:val="00BB1389"/>
    <w:rsid w:val="00BD57A1"/>
    <w:rsid w:val="00BE4902"/>
    <w:rsid w:val="00C2279F"/>
    <w:rsid w:val="00C36687"/>
    <w:rsid w:val="00C47C2E"/>
    <w:rsid w:val="00C55AF9"/>
    <w:rsid w:val="00C62178"/>
    <w:rsid w:val="00C71090"/>
    <w:rsid w:val="00C74603"/>
    <w:rsid w:val="00C761C5"/>
    <w:rsid w:val="00CB2850"/>
    <w:rsid w:val="00CD3C95"/>
    <w:rsid w:val="00CD421E"/>
    <w:rsid w:val="00CD5FB7"/>
    <w:rsid w:val="00CE1381"/>
    <w:rsid w:val="00CF2F95"/>
    <w:rsid w:val="00CF73C0"/>
    <w:rsid w:val="00D10D00"/>
    <w:rsid w:val="00D44622"/>
    <w:rsid w:val="00D57701"/>
    <w:rsid w:val="00D61D80"/>
    <w:rsid w:val="00D668AC"/>
    <w:rsid w:val="00D6748C"/>
    <w:rsid w:val="00D705F0"/>
    <w:rsid w:val="00D72E42"/>
    <w:rsid w:val="00D857F3"/>
    <w:rsid w:val="00D94674"/>
    <w:rsid w:val="00DD08D3"/>
    <w:rsid w:val="00DD3027"/>
    <w:rsid w:val="00DD5391"/>
    <w:rsid w:val="00DD7925"/>
    <w:rsid w:val="00DF02F1"/>
    <w:rsid w:val="00E25ADB"/>
    <w:rsid w:val="00E50232"/>
    <w:rsid w:val="00E555D8"/>
    <w:rsid w:val="00E71B90"/>
    <w:rsid w:val="00E90ADB"/>
    <w:rsid w:val="00E91D03"/>
    <w:rsid w:val="00E92E35"/>
    <w:rsid w:val="00EA75DA"/>
    <w:rsid w:val="00ED25A0"/>
    <w:rsid w:val="00EF6122"/>
    <w:rsid w:val="00F008BB"/>
    <w:rsid w:val="00F07B01"/>
    <w:rsid w:val="00F15815"/>
    <w:rsid w:val="00F27BF1"/>
    <w:rsid w:val="00F508D0"/>
    <w:rsid w:val="00F55E7B"/>
    <w:rsid w:val="00F6466C"/>
    <w:rsid w:val="00F67A13"/>
    <w:rsid w:val="00F72116"/>
    <w:rsid w:val="00F747ED"/>
    <w:rsid w:val="00F92D16"/>
    <w:rsid w:val="00F95A9F"/>
    <w:rsid w:val="00F976D8"/>
    <w:rsid w:val="00FB0724"/>
    <w:rsid w:val="00FB44EC"/>
    <w:rsid w:val="00FB4A4D"/>
    <w:rsid w:val="00FE2A06"/>
    <w:rsid w:val="00FF26C4"/>
    <w:rsid w:val="00FF4E63"/>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4E4D6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rsid w:val="001E4C36"/>
    <w:pPr>
      <w:keepNext/>
      <w:keepLines/>
      <w:spacing w:before="24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basedOn w:val="Normal1"/>
  </w:style>
  <w:style w:type="character" w:customStyle="1" w:styleId="RTFNum22">
    <w:name w:val="RTF_Num 2 2"/>
    <w:basedOn w:val="Normal1"/>
  </w:style>
  <w:style w:type="character" w:customStyle="1" w:styleId="RTFNum23">
    <w:name w:val="RTF_Num 2 3"/>
    <w:basedOn w:val="Normal1"/>
  </w:style>
  <w:style w:type="character" w:customStyle="1" w:styleId="RTFNum24">
    <w:name w:val="RTF_Num 2 4"/>
    <w:basedOn w:val="Normal1"/>
  </w:style>
  <w:style w:type="character" w:customStyle="1" w:styleId="RTFNum25">
    <w:name w:val="RTF_Num 2 5"/>
    <w:basedOn w:val="Normal1"/>
  </w:style>
  <w:style w:type="character" w:customStyle="1" w:styleId="RTFNum26">
    <w:name w:val="RTF_Num 2 6"/>
    <w:basedOn w:val="Normal1"/>
  </w:style>
  <w:style w:type="character" w:customStyle="1" w:styleId="RTFNum27">
    <w:name w:val="RTF_Num 2 7"/>
    <w:basedOn w:val="Normal1"/>
  </w:style>
  <w:style w:type="character" w:customStyle="1" w:styleId="RTFNum28">
    <w:name w:val="RTF_Num 2 8"/>
    <w:basedOn w:val="Normal1"/>
  </w:style>
  <w:style w:type="character" w:customStyle="1" w:styleId="RTFNum29">
    <w:name w:val="RTF_Num 2 9"/>
    <w:basedOn w:val="Normal1"/>
  </w:style>
  <w:style w:type="character" w:customStyle="1" w:styleId="Normal1">
    <w:name w:val="Normal1"/>
  </w:style>
  <w:style w:type="character" w:customStyle="1" w:styleId="FootnoteCharacters">
    <w:name w:val="Footnote Characters"/>
  </w:style>
  <w:style w:type="character" w:customStyle="1" w:styleId="EndnoteCharacters">
    <w:name w:val="Endnote Characters"/>
  </w:style>
  <w:style w:type="character" w:customStyle="1" w:styleId="Bullets">
    <w:name w:val="Bullets"/>
  </w:style>
  <w:style w:type="character" w:styleId="Emphasis">
    <w:name w:val="Emphasis"/>
    <w:qFormat/>
    <w:rPr>
      <w:i/>
      <w:iCs/>
    </w:rPr>
  </w:style>
  <w:style w:type="character" w:styleId="Hyperlink">
    <w:name w:val="Hyperlink"/>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Standard">
    <w:name w:val="Standard"/>
    <w:basedOn w:val="Normal"/>
  </w:style>
  <w:style w:type="paragraph" w:customStyle="1" w:styleId="Header1">
    <w:name w:val="Header1"/>
    <w:basedOn w:val="Standard"/>
    <w:pPr>
      <w:tabs>
        <w:tab w:val="center" w:pos="4320"/>
        <w:tab w:val="right" w:pos="8640"/>
      </w:tabs>
    </w:pPr>
  </w:style>
  <w:style w:type="paragraph" w:customStyle="1" w:styleId="Footer1">
    <w:name w:val="Footer1"/>
    <w:basedOn w:val="Standard"/>
    <w:pPr>
      <w:tabs>
        <w:tab w:val="center" w:pos="4320"/>
        <w:tab w:val="right" w:pos="8640"/>
      </w:tabs>
    </w:pPr>
  </w:style>
  <w:style w:type="paragraph" w:styleId="DocumentMap">
    <w:name w:val="Document Map"/>
    <w:basedOn w:val="Normal"/>
  </w:style>
  <w:style w:type="paragraph" w:styleId="BodyText">
    <w:name w:val="Body Text"/>
    <w:basedOn w:val="Normal"/>
    <w:pPr>
      <w:spacing w:after="28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1E4C36"/>
    <w:pPr>
      <w:jc w:val="center"/>
    </w:pPr>
  </w:style>
  <w:style w:type="character" w:customStyle="1" w:styleId="TitleChar">
    <w:name w:val="Title Char"/>
    <w:basedOn w:val="DefaultParagraphFont"/>
    <w:link w:val="Title"/>
    <w:uiPriority w:val="10"/>
    <w:rsid w:val="001E4C36"/>
  </w:style>
  <w:style w:type="character" w:customStyle="1" w:styleId="Heading1Char">
    <w:name w:val="Heading 1 Char"/>
    <w:basedOn w:val="DefaultParagraphFont"/>
    <w:link w:val="Heading1"/>
    <w:uiPriority w:val="9"/>
    <w:rsid w:val="001E4C36"/>
    <w:rPr>
      <w:rFonts w:eastAsiaTheme="majorEastAsia" w:cstheme="majorBidi"/>
      <w:b/>
      <w:color w:val="000000" w:themeColor="text1"/>
      <w:sz w:val="24"/>
      <w:szCs w:val="32"/>
    </w:rPr>
  </w:style>
  <w:style w:type="character" w:styleId="Strong">
    <w:name w:val="Strong"/>
    <w:basedOn w:val="DefaultParagraphFont"/>
    <w:uiPriority w:val="22"/>
    <w:qFormat/>
    <w:rsid w:val="00873367"/>
    <w:rPr>
      <w:b/>
      <w:bCs/>
    </w:rPr>
  </w:style>
  <w:style w:type="paragraph" w:styleId="ListParagraph">
    <w:name w:val="List Paragraph"/>
    <w:basedOn w:val="Normal"/>
    <w:uiPriority w:val="34"/>
    <w:qFormat/>
    <w:rsid w:val="001C3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8866">
      <w:bodyDiv w:val="1"/>
      <w:marLeft w:val="0"/>
      <w:marRight w:val="0"/>
      <w:marTop w:val="0"/>
      <w:marBottom w:val="0"/>
      <w:divBdr>
        <w:top w:val="none" w:sz="0" w:space="0" w:color="auto"/>
        <w:left w:val="none" w:sz="0" w:space="0" w:color="auto"/>
        <w:bottom w:val="none" w:sz="0" w:space="0" w:color="auto"/>
        <w:right w:val="none" w:sz="0" w:space="0" w:color="auto"/>
      </w:divBdr>
    </w:div>
    <w:div w:id="215242027">
      <w:bodyDiv w:val="1"/>
      <w:marLeft w:val="0"/>
      <w:marRight w:val="0"/>
      <w:marTop w:val="0"/>
      <w:marBottom w:val="0"/>
      <w:divBdr>
        <w:top w:val="none" w:sz="0" w:space="0" w:color="auto"/>
        <w:left w:val="none" w:sz="0" w:space="0" w:color="auto"/>
        <w:bottom w:val="none" w:sz="0" w:space="0" w:color="auto"/>
        <w:right w:val="none" w:sz="0" w:space="0" w:color="auto"/>
      </w:divBdr>
    </w:div>
    <w:div w:id="1604417085">
      <w:bodyDiv w:val="1"/>
      <w:marLeft w:val="0"/>
      <w:marRight w:val="0"/>
      <w:marTop w:val="0"/>
      <w:marBottom w:val="0"/>
      <w:divBdr>
        <w:top w:val="none" w:sz="0" w:space="0" w:color="auto"/>
        <w:left w:val="none" w:sz="0" w:space="0" w:color="auto"/>
        <w:bottom w:val="none" w:sz="0" w:space="0" w:color="auto"/>
        <w:right w:val="none" w:sz="0" w:space="0" w:color="auto"/>
      </w:divBdr>
    </w:div>
    <w:div w:id="2106077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CSCE 3613 Operating Systems Homework #1</vt:lpstr>
    </vt:vector>
  </TitlesOfParts>
  <Manager/>
  <Company/>
  <LinksUpToDate>false</LinksUpToDate>
  <CharactersWithSpaces>7151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3613 Operating Systems Homework #1</dc:title>
  <dc:subject/>
  <dc:creator/>
  <cp:keywords/>
  <dc:description/>
  <cp:lastModifiedBy/>
  <cp:revision>1</cp:revision>
  <cp:lastPrinted>2018-09-06T19:25:00Z</cp:lastPrinted>
  <dcterms:created xsi:type="dcterms:W3CDTF">2020-09-16T08:57:00Z</dcterms:created>
  <dcterms:modified xsi:type="dcterms:W3CDTF">2020-09-18T03:19:00Z</dcterms:modified>
  <cp:category/>
</cp:coreProperties>
</file>